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💻 Configuração para desenvolvimento e execução do código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&amp;emsp;Este projeto tem como objetivo realizar a análise de dados relacionados à Uber utilizando técnicas de processamento de linguagem natural (PLN) e aprendizagem de máquina, rodando uma aplicação em Flask e utilizando a biblioteca Gradio do Python para uma visualização mais clara da interface. Para executar o projeto corretamente, siga as instruções detalhadas abaixo.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&amp;emsp;</w:t>
      </w:r>
      <w:r>
        <w:rPr>
          <w:b w:val="0"/>
          <w:i/>
          <w:strike w:val="0"/>
        </w:rPr>
        <w:t>Vale citar que a versão final entregue como MVP está localizada na pasta Model_Sprint_5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Clonar o Repositório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&amp;emsp;Primeiro, é necessário clonar o repositório do projeto para o seu computador local. Abra um terminal e execute o seguinte comando:</w:t>
      </w:r>
    </w:p>
    <w:p>
      <w:pPr>
        <w:pStyle w:val="FencedCodebash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clone https://github.com/Inteli-College/2024-1B-T10-SI06-G03.git</w:t>
        <w:br/>
        <w:t>cd 2024-1B-T10-SI06-G03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Preparar o Ambiente e Baixar os Datasets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b/>
          <w:i w:val="0"/>
          <w:strike w:val="0"/>
        </w:rPr>
        <w:t>Baixar os Datasets</w:t>
      </w:r>
      <w:r>
        <w:rPr>
          <w:b w:val="0"/>
          <w:i w:val="0"/>
          <w:strike w:val="0"/>
        </w:rPr>
        <w:t xml:space="preserve">: Para rodar o notebook corretamente, você precisa baixar os datasets disponíveis no link a seguir: </w:t>
      </w:r>
      <w:hyperlink r:id="rId4" w:history="1">
        <w:r>
          <w:rPr>
            <w:rStyle w:val="Hyperlink"/>
            <w:b w:val="0"/>
            <w:i w:val="0"/>
            <w:strike w:val="0"/>
          </w:rPr>
          <w:t>Datasets</w:t>
        </w:r>
      </w:hyperlink>
      <w:r>
        <w:rPr>
          <w:rStyle w:val="DefaultParagraphFont"/>
          <w:b w:val="0"/>
          <w:i w:val="0"/>
          <w:strike w:val="0"/>
        </w:rPr>
        <w:t>. Os datasets necessários são: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cc.en.300.bin</w:t>
      </w:r>
      <w:r>
        <w:rPr>
          <w:rStyle w:val="DefaultParagraphFont"/>
          <w:b w:val="0"/>
          <w:i w:val="0"/>
          <w:strike w:val="0"/>
        </w:rPr>
        <w:t xml:space="preserve">: </w:t>
      </w:r>
      <w:hyperlink r:id="rId5" w:history="1">
        <w:r>
          <w:rPr>
            <w:rStyle w:val="Hyperlink"/>
            <w:b w:val="0"/>
            <w:i w:val="0"/>
            <w:strike w:val="0"/>
          </w:rPr>
          <w:t>Download</w:t>
        </w:r>
      </w:hyperlink>
      <w:r>
        <w:rPr>
          <w:rStyle w:val="DefaultParagraphFont"/>
          <w:b w:val="0"/>
          <w:i w:val="0"/>
          <w:strike w:val="0"/>
        </w:rPr>
        <w:t xml:space="preserve"> - Este é um arquivo binário contendo palavras pré-treinadas para o FastText, uma biblioteca de vetorização de texto.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tweets_uber.csv</w:t>
      </w:r>
      <w:r>
        <w:rPr>
          <w:rStyle w:val="DefaultParagraphFont"/>
          <w:b w:val="0"/>
          <w:i w:val="0"/>
          <w:strike w:val="0"/>
        </w:rPr>
        <w:t xml:space="preserve">: </w:t>
      </w:r>
      <w:hyperlink r:id="rId6" w:history="1">
        <w:r>
          <w:rPr>
            <w:rStyle w:val="Hyperlink"/>
            <w:b w:val="0"/>
            <w:i w:val="0"/>
            <w:strike w:val="0"/>
          </w:rPr>
          <w:t>Baixar Arquivo</w:t>
        </w:r>
      </w:hyperlink>
      <w:r>
        <w:rPr>
          <w:rStyle w:val="DefaultParagraphFont"/>
          <w:b w:val="0"/>
          <w:i w:val="0"/>
          <w:strike w:val="0"/>
        </w:rPr>
        <w:t xml:space="preserve"> - Este arquivo contém uma coleção de tweets relacionados à Uber. Note que este dataset foi modificado para fins de análise e não é o original fornecido pela Uber.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Salvar os Datasets</w:t>
      </w:r>
      <w:r>
        <w:rPr>
          <w:rStyle w:val="DefaultParagraphFont"/>
          <w:b w:val="0"/>
          <w:i w:val="0"/>
          <w:strike w:val="0"/>
        </w:rPr>
        <w:t xml:space="preserve">: Após baixar os arquivos, você deve colocá-los na pasta </w:t>
      </w:r>
      <w:r>
        <w:rPr>
          <w:rStyle w:val="InlineCode"/>
          <w:b w:val="0"/>
          <w:i w:val="0"/>
          <w:strike w:val="0"/>
        </w:rPr>
        <w:t>data</w:t>
      </w:r>
      <w:r>
        <w:rPr>
          <w:rStyle w:val="DefaultParagraphFont"/>
          <w:b w:val="0"/>
          <w:i w:val="0"/>
          <w:strike w:val="0"/>
        </w:rPr>
        <w:t xml:space="preserve">, que está localizada em </w:t>
      </w:r>
      <w:r>
        <w:rPr>
          <w:rStyle w:val="InlineCode"/>
          <w:b w:val="0"/>
          <w:i w:val="0"/>
          <w:strike w:val="0"/>
        </w:rPr>
        <w:t>src/Notebook/Model_Sprint5/data</w:t>
      </w:r>
      <w:r>
        <w:rPr>
          <w:rStyle w:val="DefaultParagraphFont"/>
          <w:b w:val="0"/>
          <w:i w:val="0"/>
          <w:strike w:val="0"/>
        </w:rPr>
        <w:t xml:space="preserve">. Para encontrar essa pasta, navegue pela estrutura de pastas do projeto até </w:t>
      </w:r>
      <w:r>
        <w:rPr>
          <w:rStyle w:val="InlineCode"/>
          <w:b w:val="0"/>
          <w:i w:val="0"/>
          <w:strike w:val="0"/>
        </w:rPr>
        <w:t>src/Notebook/Model_Sprint5/data</w:t>
      </w:r>
      <w:r>
        <w:rPr>
          <w:rStyle w:val="DefaultParagraphFont"/>
          <w:b w:val="0"/>
          <w:i w:val="0"/>
          <w:strike w:val="0"/>
        </w:rPr>
        <w:t xml:space="preserve"> e mova os arquivos baixados para lá.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 Preparar o Ambiente de Desenvolvimento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Instalar Dependências Necessárias para Rodar o Notebook</w:t>
      </w:r>
      <w:r>
        <w:rPr>
          <w:rStyle w:val="DefaultParagraphFont"/>
          <w:b w:val="0"/>
          <w:i w:val="0"/>
          <w:strike w:val="0"/>
        </w:rPr>
        <w:t xml:space="preserve">: O projeto usa várias bibliotecas Python, listadas no arquivo </w:t>
      </w:r>
      <w:r>
        <w:rPr>
          <w:rStyle w:val="InlineCode"/>
          <w:b w:val="0"/>
          <w:i w:val="0"/>
          <w:strike w:val="0"/>
        </w:rPr>
        <w:t>requirements.txt</w:t>
      </w:r>
      <w:r>
        <w:rPr>
          <w:rStyle w:val="DefaultParagraphFont"/>
          <w:b w:val="0"/>
          <w:i w:val="0"/>
          <w:strike w:val="0"/>
        </w:rPr>
        <w:t>. Para instalar todas elas de uma vez, abra um terminal, navegue até a pasta do projeto e execute o seguinte comando: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pip install -r requirements.txt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Este comando instalará todas as bibliotecas necessárias para rodar o notebook.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Alternativamente, você pode rodar a célula de "Instalação e Importação das Bibliotecas" no notebook para instalar as bibliotecas necessárias quando for rodar tudo.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Instalar Dependências Necessárias para Rodar a Aplicação</w:t>
      </w:r>
      <w:r>
        <w:rPr>
          <w:rStyle w:val="DefaultParagraphFont"/>
          <w:b w:val="0"/>
          <w:i w:val="0"/>
          <w:strike w:val="0"/>
        </w:rPr>
        <w:t>: Além das bibliotecas do notebook, a aplicação web requer algumas bibliotecas adicionais. Para instalá-las, execute o seguinte comando no terminal: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pip install gradio requests pandas matplotlib numpy flask flasgger slack_bolt sqlalchemy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Este comando instalará as bibliotecas necessárias para rodar a interface Gradio e o servidor Flask.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 Executar o Notebook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Abrir o Jupyter Notebook</w:t>
      </w:r>
      <w:r>
        <w:rPr>
          <w:rStyle w:val="DefaultParagraphFont"/>
          <w:b w:val="0"/>
          <w:i w:val="0"/>
          <w:strike w:val="0"/>
        </w:rPr>
        <w:t xml:space="preserve">: Para abrir o notebook, navegue até a pasta </w:t>
      </w:r>
      <w:r>
        <w:rPr>
          <w:rStyle w:val="InlineCode"/>
          <w:b w:val="0"/>
          <w:i w:val="0"/>
          <w:strike w:val="0"/>
        </w:rPr>
        <w:t>src/Notebook/Model_Sprint_5/</w:t>
      </w:r>
      <w:r>
        <w:rPr>
          <w:rStyle w:val="DefaultParagraphFont"/>
          <w:b w:val="0"/>
          <w:i w:val="0"/>
          <w:strike w:val="0"/>
        </w:rPr>
        <w:t xml:space="preserve"> e abra o arquivo </w:t>
      </w:r>
      <w:r>
        <w:rPr>
          <w:rStyle w:val="InlineCode"/>
          <w:b w:val="0"/>
          <w:i w:val="0"/>
          <w:strike w:val="0"/>
        </w:rPr>
        <w:t>Model.ipynb</w:t>
      </w:r>
      <w:r>
        <w:rPr>
          <w:rStyle w:val="DefaultParagraphFont"/>
          <w:b w:val="0"/>
          <w:i w:val="0"/>
          <w:strike w:val="0"/>
        </w:rPr>
        <w:t>.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Executar o Notebook</w:t>
      </w:r>
      <w:r>
        <w:rPr>
          <w:rStyle w:val="DefaultParagraphFont"/>
          <w:b w:val="0"/>
          <w:i w:val="0"/>
          <w:strike w:val="0"/>
        </w:rPr>
        <w:t xml:space="preserve">: Dentro do Jupyter Notebook, execute todas as células clicando em </w:t>
      </w:r>
      <w:r>
        <w:rPr>
          <w:rStyle w:val="InlineCode"/>
          <w:b w:val="0"/>
          <w:i w:val="0"/>
          <w:strike w:val="0"/>
        </w:rPr>
        <w:t>Executar tudo</w:t>
      </w:r>
      <w:r>
        <w:rPr>
          <w:rStyle w:val="DefaultParagraphFont"/>
          <w:b w:val="0"/>
          <w:i w:val="0"/>
          <w:strike w:val="0"/>
        </w:rPr>
        <w:t xml:space="preserve"> ou </w:t>
      </w:r>
      <w:r>
        <w:rPr>
          <w:rStyle w:val="InlineCode"/>
          <w:b w:val="0"/>
          <w:i w:val="0"/>
          <w:strike w:val="0"/>
        </w:rPr>
        <w:t>Run All</w:t>
      </w:r>
      <w:r>
        <w:rPr>
          <w:rStyle w:val="DefaultParagraphFont"/>
          <w:b w:val="0"/>
          <w:i w:val="0"/>
          <w:strike w:val="0"/>
        </w:rPr>
        <w:t xml:space="preserve"> no menu. Este processo executará todo o código passo a passo. No final, este arquivo deve gerar dois arquivos na pasta </w:t>
      </w:r>
      <w:r>
        <w:rPr>
          <w:rStyle w:val="DefaultParagraphFont"/>
          <w:b/>
          <w:i/>
          <w:strike w:val="0"/>
        </w:rPr>
        <w:t>models: xgboost_negative_vs_rest.pkl e xgboost_positive_vs_neutral.pkl</w:t>
      </w:r>
      <w:r>
        <w:rPr>
          <w:rStyle w:val="DefaultParagraphFont"/>
          <w:b w:val="0"/>
          <w:i w:val="0"/>
          <w:strike w:val="0"/>
        </w:rPr>
        <w:t xml:space="preserve">. Além disso, deve gerar mais três arquivos na pasta </w:t>
      </w:r>
      <w:r>
        <w:rPr>
          <w:rStyle w:val="DefaultParagraphFont"/>
          <w:b/>
          <w:i/>
          <w:strike w:val="0"/>
        </w:rPr>
        <w:t>data: cc.en.300.vec, tweets_uber_vectorized.csv e tweets_uber.csv</w:t>
      </w:r>
      <w:r>
        <w:rPr>
          <w:rStyle w:val="DefaultParagraphFont"/>
          <w:b w:val="0"/>
          <w:i w:val="0"/>
          <w:strike w:val="0"/>
        </w:rPr>
        <w:t>. Esses arquivos são necessários para as etapas seguintes.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5. Executar a Interface Gradio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Abrir um Terminal</w:t>
      </w:r>
      <w:r>
        <w:rPr>
          <w:rStyle w:val="DefaultParagraphFont"/>
          <w:b w:val="0"/>
          <w:i w:val="0"/>
          <w:strike w:val="0"/>
        </w:rPr>
        <w:t xml:space="preserve">: Abra um terminal e navegue até a pasta onde o script </w:t>
      </w:r>
      <w:r>
        <w:rPr>
          <w:rStyle w:val="InlineCode"/>
          <w:b w:val="0"/>
          <w:i w:val="0"/>
          <w:strike w:val="0"/>
        </w:rPr>
        <w:t>gradio_inteface.py</w:t>
      </w:r>
      <w:r>
        <w:rPr>
          <w:rStyle w:val="DefaultParagraphFont"/>
          <w:b w:val="0"/>
          <w:i w:val="0"/>
          <w:strike w:val="0"/>
        </w:rPr>
        <w:t xml:space="preserve"> está localizado: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cd 2024-1B-T10-SI06-G03/src/Notebook/Model_Sprint_5/app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Executar o Script</w:t>
      </w:r>
      <w:r>
        <w:rPr>
          <w:rStyle w:val="DefaultParagraphFont"/>
          <w:b w:val="0"/>
          <w:i w:val="0"/>
          <w:strike w:val="0"/>
        </w:rPr>
        <w:t xml:space="preserve">: Execute o script </w:t>
      </w:r>
      <w:r>
        <w:rPr>
          <w:rStyle w:val="InlineCode"/>
          <w:b w:val="0"/>
          <w:i w:val="0"/>
          <w:strike w:val="0"/>
        </w:rPr>
        <w:t>gradio_inteface.py</w:t>
      </w:r>
      <w:r>
        <w:rPr>
          <w:rStyle w:val="DefaultParagraphFont"/>
          <w:b w:val="0"/>
          <w:i w:val="0"/>
          <w:strike w:val="0"/>
        </w:rPr>
        <w:t xml:space="preserve"> digitando o seguinte comando no terminal: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python gradio_inteface.py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Isso iniciará a aplicação localmente em </w:t>
      </w:r>
      <w:r>
        <w:rPr>
          <w:rStyle w:val="InlineCode"/>
          <w:b w:val="0"/>
          <w:i w:val="0"/>
          <w:strike w:val="0"/>
        </w:rPr>
        <w:t>http://127.0.0.1:7860/</w:t>
      </w:r>
      <w:r>
        <w:rPr>
          <w:rStyle w:val="DefaultParagraphFont"/>
          <w:b w:val="0"/>
          <w:i w:val="0"/>
          <w:strike w:val="0"/>
        </w:rPr>
        <w:t>. Abra um navegador e vá até esse endereço para ver a interface Gradio do projeto.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 Executar o Servidor Flask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Abrir Outro Terminal</w:t>
      </w:r>
      <w:r>
        <w:rPr>
          <w:rStyle w:val="DefaultParagraphFont"/>
          <w:b w:val="0"/>
          <w:i w:val="0"/>
          <w:strike w:val="0"/>
        </w:rPr>
        <w:t xml:space="preserve">: Abra outro terminal (ou uma nova aba no terminal atual) e navegue até a mesma pasta onde o script </w:t>
      </w:r>
      <w:r>
        <w:rPr>
          <w:rStyle w:val="InlineCode"/>
          <w:b w:val="0"/>
          <w:i w:val="0"/>
          <w:strike w:val="0"/>
        </w:rPr>
        <w:t>run.py</w:t>
      </w:r>
      <w:r>
        <w:rPr>
          <w:rStyle w:val="DefaultParagraphFont"/>
          <w:b w:val="0"/>
          <w:i w:val="0"/>
          <w:strike w:val="0"/>
        </w:rPr>
        <w:t xml:space="preserve"> está localizado: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cd 2024-1B-T10-SI06-G03/src/Notebook/Model_Sprint_5/app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Executar o Script</w:t>
      </w:r>
      <w:r>
        <w:rPr>
          <w:rStyle w:val="DefaultParagraphFont"/>
          <w:b w:val="0"/>
          <w:i w:val="0"/>
          <w:strike w:val="0"/>
        </w:rPr>
        <w:t xml:space="preserve">: Execute o script </w:t>
      </w:r>
      <w:r>
        <w:rPr>
          <w:rStyle w:val="InlineCode"/>
          <w:b w:val="0"/>
          <w:i w:val="0"/>
          <w:strike w:val="0"/>
        </w:rPr>
        <w:t>run.py</w:t>
      </w:r>
      <w:r>
        <w:rPr>
          <w:rStyle w:val="DefaultParagraphFont"/>
          <w:b w:val="0"/>
          <w:i w:val="0"/>
          <w:strike w:val="0"/>
        </w:rPr>
        <w:t xml:space="preserve"> digitando o seguinte comando no terminal:</w:t>
      </w:r>
    </w:p>
    <w:p>
      <w:pPr>
        <w:pStyle w:val="FencedCodebash"/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python run.py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&amp;emsp;Após executar os passos acima, ao clicar no link </w:t>
      </w:r>
      <w:r>
        <w:rPr>
          <w:rStyle w:val="InlineCode"/>
          <w:b w:val="0"/>
          <w:i w:val="0"/>
          <w:strike w:val="0"/>
        </w:rPr>
        <w:t>http://127.0.0.1:7860/</w:t>
      </w:r>
      <w:r>
        <w:rPr>
          <w:rStyle w:val="DefaultParagraphFont"/>
          <w:b w:val="0"/>
          <w:i w:val="0"/>
          <w:strike w:val="0"/>
        </w:rPr>
        <w:t xml:space="preserve"> no navegador, você deve ver a aplicação do projeto em funcionamento.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rive.google.com/drive/folders/1bm6iQenyZ63gbw_s7j0md8UaHP84O0Vn?usp=sharing" TargetMode="External" /><Relationship Id="rId5" Type="http://schemas.openxmlformats.org/officeDocument/2006/relationships/hyperlink" Target="https://drive.google.com/file/d/1eM6TfyZIUt6YlCOus5C8nCU1UkmqRu2V/view?usp=sharing" TargetMode="External" /><Relationship Id="rId6" Type="http://schemas.openxmlformats.org/officeDocument/2006/relationships/hyperlink" Target="https://drive.google.com/file/d/1cot0O9YoNDQa6bPpVgboRhMIOOsoh2rI/view?usp=sharing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